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96AB" w14:textId="309FC510" w:rsidR="00445383" w:rsidRPr="005C6585" w:rsidRDefault="00445383" w:rsidP="005C6585">
      <w:pPr>
        <w:autoSpaceDE w:val="0"/>
        <w:autoSpaceDN w:val="0"/>
        <w:adjustRightInd w:val="0"/>
        <w:jc w:val="center"/>
        <w:rPr>
          <w:rFonts w:ascii="Times" w:hAnsi="Times" w:cs="AppleSystemUIFont"/>
          <w:b/>
          <w:bCs/>
          <w:sz w:val="36"/>
          <w:szCs w:val="36"/>
        </w:rPr>
      </w:pPr>
      <w:r w:rsidRPr="005C6585">
        <w:rPr>
          <w:rFonts w:ascii="Times" w:hAnsi="Times" w:cs="AppleSystemUIFont"/>
          <w:b/>
          <w:bCs/>
          <w:sz w:val="36"/>
          <w:szCs w:val="36"/>
        </w:rPr>
        <w:t>Project 1</w:t>
      </w:r>
    </w:p>
    <w:p w14:paraId="0A83CFA7" w14:textId="77777777" w:rsidR="00445383" w:rsidRPr="00445383" w:rsidRDefault="00445383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</w:p>
    <w:p w14:paraId="7DC1EF9D" w14:textId="77777777" w:rsidR="00445383" w:rsidRPr="00EF7BEA" w:rsidRDefault="00445383" w:rsidP="00445383">
      <w:pPr>
        <w:autoSpaceDE w:val="0"/>
        <w:autoSpaceDN w:val="0"/>
        <w:adjustRightInd w:val="0"/>
        <w:rPr>
          <w:rFonts w:ascii="Times" w:hAnsi="Times" w:cs="AppleSystemUIFont"/>
          <w:b/>
          <w:bCs/>
          <w:sz w:val="26"/>
          <w:szCs w:val="26"/>
        </w:rPr>
      </w:pPr>
      <w:r w:rsidRPr="00EF7BEA">
        <w:rPr>
          <w:rFonts w:ascii="Times" w:hAnsi="Times" w:cs="AppleSystemUIFont"/>
          <w:b/>
          <w:bCs/>
          <w:sz w:val="26"/>
          <w:szCs w:val="26"/>
        </w:rPr>
        <w:t>DESCRIPTION</w:t>
      </w:r>
    </w:p>
    <w:p w14:paraId="141251D9" w14:textId="77777777" w:rsidR="00445383" w:rsidRPr="00445383" w:rsidRDefault="00445383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445383">
        <w:rPr>
          <w:rFonts w:ascii="Times" w:hAnsi="Times" w:cs="AppleSystemUIFont"/>
          <w:sz w:val="26"/>
          <w:szCs w:val="26"/>
        </w:rPr>
        <w:t xml:space="preserve">As a Full Stack Developer, complete the features of the application by planning the development in terms of </w:t>
      </w:r>
      <w:r w:rsidRPr="00116C61">
        <w:rPr>
          <w:rFonts w:ascii="Times" w:hAnsi="Times" w:cs="AppleSystemUIFont"/>
          <w:sz w:val="26"/>
          <w:szCs w:val="26"/>
          <w:highlight w:val="green"/>
        </w:rPr>
        <w:t>sprints</w:t>
      </w:r>
      <w:r w:rsidRPr="00445383">
        <w:rPr>
          <w:rFonts w:ascii="Times" w:hAnsi="Times" w:cs="AppleSystemUIFont"/>
          <w:sz w:val="26"/>
          <w:szCs w:val="26"/>
        </w:rPr>
        <w:t xml:space="preserve"> and then push the </w:t>
      </w:r>
      <w:r w:rsidRPr="00116C61">
        <w:rPr>
          <w:rFonts w:ascii="Times" w:hAnsi="Times" w:cs="AppleSystemUIFont"/>
          <w:sz w:val="26"/>
          <w:szCs w:val="26"/>
          <w:highlight w:val="green"/>
        </w:rPr>
        <w:t>source code</w:t>
      </w:r>
      <w:r w:rsidRPr="00445383">
        <w:rPr>
          <w:rFonts w:ascii="Times" w:hAnsi="Times" w:cs="AppleSystemUIFont"/>
          <w:sz w:val="26"/>
          <w:szCs w:val="26"/>
        </w:rPr>
        <w:t xml:space="preserve"> to the GitHub repository. As this is a </w:t>
      </w:r>
      <w:r w:rsidRPr="00116C61">
        <w:rPr>
          <w:rFonts w:ascii="Times" w:hAnsi="Times" w:cs="AppleSystemUIFont"/>
          <w:sz w:val="26"/>
          <w:szCs w:val="26"/>
          <w:highlight w:val="green"/>
        </w:rPr>
        <w:t>prototyped application</w:t>
      </w:r>
      <w:r w:rsidRPr="00445383">
        <w:rPr>
          <w:rFonts w:ascii="Times" w:hAnsi="Times" w:cs="AppleSystemUIFont"/>
          <w:sz w:val="26"/>
          <w:szCs w:val="26"/>
        </w:rPr>
        <w:t xml:space="preserve">, the </w:t>
      </w:r>
      <w:r w:rsidRPr="00116C61">
        <w:rPr>
          <w:rFonts w:ascii="Times" w:hAnsi="Times" w:cs="AppleSystemUIFont"/>
          <w:sz w:val="26"/>
          <w:szCs w:val="26"/>
          <w:highlight w:val="green"/>
        </w:rPr>
        <w:t>user interaction</w:t>
      </w:r>
      <w:r w:rsidRPr="00445383">
        <w:rPr>
          <w:rFonts w:ascii="Times" w:hAnsi="Times" w:cs="AppleSystemUIFont"/>
          <w:sz w:val="26"/>
          <w:szCs w:val="26"/>
        </w:rPr>
        <w:t xml:space="preserve"> will be via a command line. </w:t>
      </w:r>
    </w:p>
    <w:p w14:paraId="1DDAB665" w14:textId="77777777" w:rsidR="00445383" w:rsidRPr="00445383" w:rsidRDefault="00445383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445383">
        <w:rPr>
          <w:rFonts w:ascii="Times" w:hAnsi="Times" w:cs="AppleSystemUIFont"/>
          <w:sz w:val="26"/>
          <w:szCs w:val="26"/>
        </w:rPr>
        <w:t> </w:t>
      </w:r>
    </w:p>
    <w:p w14:paraId="6A93FBE2" w14:textId="388E4173" w:rsidR="00445383" w:rsidRDefault="00445383" w:rsidP="00445383">
      <w:pPr>
        <w:autoSpaceDE w:val="0"/>
        <w:autoSpaceDN w:val="0"/>
        <w:adjustRightInd w:val="0"/>
        <w:rPr>
          <w:rFonts w:ascii="Times" w:hAnsi="Times" w:cs="AppleSystemUIFontBold"/>
          <w:b/>
          <w:bCs/>
          <w:sz w:val="26"/>
          <w:szCs w:val="26"/>
          <w:u w:val="single"/>
        </w:rPr>
      </w:pPr>
      <w:r w:rsidRPr="00445383">
        <w:rPr>
          <w:rFonts w:ascii="Times" w:hAnsi="Times" w:cs="AppleSystemUIFontBold"/>
          <w:b/>
          <w:bCs/>
          <w:sz w:val="26"/>
          <w:szCs w:val="26"/>
          <w:u w:val="single"/>
        </w:rPr>
        <w:t>Background of the problem statement:</w:t>
      </w:r>
    </w:p>
    <w:p w14:paraId="44719E29" w14:textId="77777777" w:rsidR="00EF7BEA" w:rsidRPr="00445383" w:rsidRDefault="00EF7BEA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</w:p>
    <w:p w14:paraId="4A32F9F9" w14:textId="77777777" w:rsidR="00445383" w:rsidRPr="00445383" w:rsidRDefault="00445383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445383">
        <w:rPr>
          <w:rFonts w:ascii="Times" w:hAnsi="Times" w:cs="AppleSystemUIFont"/>
          <w:sz w:val="26"/>
          <w:szCs w:val="26"/>
        </w:rPr>
        <w:t xml:space="preserve">Company Lockers Pvt. Ltd. hired you as a Full Stack Developer. They aim to digitize their products and chose </w:t>
      </w:r>
      <w:r w:rsidRPr="00116C61">
        <w:rPr>
          <w:rFonts w:ascii="Times" w:hAnsi="Times" w:cs="AppleSystemUIFont"/>
          <w:sz w:val="26"/>
          <w:szCs w:val="26"/>
          <w:highlight w:val="green"/>
        </w:rPr>
        <w:t>LockedMe.com as their first project to start with</w:t>
      </w:r>
      <w:r w:rsidRPr="00445383">
        <w:rPr>
          <w:rFonts w:ascii="Times" w:hAnsi="Times" w:cs="AppleSystemUIFont"/>
          <w:sz w:val="26"/>
          <w:szCs w:val="26"/>
        </w:rPr>
        <w:t>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20AC9C60" w14:textId="77777777" w:rsidR="00445383" w:rsidRPr="00445383" w:rsidRDefault="00445383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</w:p>
    <w:p w14:paraId="18F7DD54" w14:textId="77777777" w:rsidR="00445383" w:rsidRPr="003F6D34" w:rsidRDefault="00445383" w:rsidP="003F6D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  <w:highlight w:val="green"/>
        </w:rPr>
        <w:t>Specification document</w:t>
      </w:r>
      <w:r w:rsidRPr="003F6D34">
        <w:rPr>
          <w:rFonts w:ascii="Times" w:hAnsi="Times" w:cs="AppleSystemUIFont"/>
          <w:sz w:val="26"/>
          <w:szCs w:val="26"/>
        </w:rPr>
        <w:t xml:space="preserve"> - </w:t>
      </w:r>
      <w:r w:rsidRPr="003F6D34">
        <w:rPr>
          <w:rFonts w:ascii="Times" w:hAnsi="Times" w:cs="AppleSystemUIFont"/>
          <w:sz w:val="26"/>
          <w:szCs w:val="26"/>
          <w:highlight w:val="yellow"/>
        </w:rPr>
        <w:t>Product’s capabilities, appearance, and user interactions</w:t>
      </w:r>
    </w:p>
    <w:p w14:paraId="77F299CF" w14:textId="77777777" w:rsidR="00445383" w:rsidRPr="003F6D34" w:rsidRDefault="00445383" w:rsidP="003F6D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</w:rPr>
        <w:t xml:space="preserve">Number and duration of </w:t>
      </w:r>
      <w:r w:rsidRPr="003F6D34">
        <w:rPr>
          <w:rFonts w:ascii="Times" w:hAnsi="Times" w:cs="AppleSystemUIFont"/>
          <w:sz w:val="26"/>
          <w:szCs w:val="26"/>
          <w:highlight w:val="green"/>
        </w:rPr>
        <w:t>sprints required</w:t>
      </w:r>
      <w:r w:rsidRPr="003F6D34">
        <w:rPr>
          <w:rFonts w:ascii="Times" w:hAnsi="Times" w:cs="AppleSystemUIFont"/>
          <w:sz w:val="26"/>
          <w:szCs w:val="26"/>
        </w:rPr>
        <w:t> </w:t>
      </w:r>
    </w:p>
    <w:p w14:paraId="3103802E" w14:textId="77777777" w:rsidR="00445383" w:rsidRPr="003F6D34" w:rsidRDefault="00445383" w:rsidP="003F6D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</w:rPr>
        <w:t xml:space="preserve">Setting up </w:t>
      </w:r>
      <w:r w:rsidRPr="003F6D34">
        <w:rPr>
          <w:rFonts w:ascii="Times" w:hAnsi="Times" w:cs="AppleSystemUIFont"/>
          <w:sz w:val="26"/>
          <w:szCs w:val="26"/>
          <w:highlight w:val="green"/>
        </w:rPr>
        <w:t>Git</w:t>
      </w:r>
      <w:r w:rsidRPr="003F6D34">
        <w:rPr>
          <w:rFonts w:ascii="Times" w:hAnsi="Times" w:cs="AppleSystemUIFont"/>
          <w:sz w:val="26"/>
          <w:szCs w:val="26"/>
        </w:rPr>
        <w:t xml:space="preserve"> and </w:t>
      </w:r>
      <w:r w:rsidRPr="003F6D34">
        <w:rPr>
          <w:rFonts w:ascii="Times" w:hAnsi="Times" w:cs="AppleSystemUIFont"/>
          <w:sz w:val="26"/>
          <w:szCs w:val="26"/>
          <w:highlight w:val="green"/>
        </w:rPr>
        <w:t>GitHub</w:t>
      </w:r>
      <w:r w:rsidRPr="003F6D34">
        <w:rPr>
          <w:rFonts w:ascii="Times" w:hAnsi="Times" w:cs="AppleSystemUIFont"/>
          <w:sz w:val="26"/>
          <w:szCs w:val="26"/>
        </w:rPr>
        <w:t xml:space="preserve"> account to store and track your enhancements of the prototype </w:t>
      </w:r>
    </w:p>
    <w:p w14:paraId="6E59206D" w14:textId="77777777" w:rsidR="00445383" w:rsidRPr="003F6D34" w:rsidRDefault="00445383" w:rsidP="003F6D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  <w:highlight w:val="green"/>
        </w:rPr>
        <w:t>Java concepts</w:t>
      </w:r>
      <w:r w:rsidRPr="003F6D34">
        <w:rPr>
          <w:rFonts w:ascii="Times" w:hAnsi="Times" w:cs="AppleSystemUIFont"/>
          <w:sz w:val="26"/>
          <w:szCs w:val="26"/>
        </w:rPr>
        <w:t xml:space="preserve"> being used in the project </w:t>
      </w:r>
    </w:p>
    <w:p w14:paraId="6C3DECE2" w14:textId="77777777" w:rsidR="00445383" w:rsidRPr="003F6D34" w:rsidRDefault="00445383" w:rsidP="003F6D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  <w:highlight w:val="green"/>
        </w:rPr>
        <w:t>Data Structures</w:t>
      </w:r>
      <w:r w:rsidRPr="003F6D34">
        <w:rPr>
          <w:rFonts w:ascii="Times" w:hAnsi="Times" w:cs="AppleSystemUIFont"/>
          <w:sz w:val="26"/>
          <w:szCs w:val="26"/>
        </w:rPr>
        <w:t xml:space="preserve"> where sorting and searching techniques are used. </w:t>
      </w:r>
    </w:p>
    <w:p w14:paraId="4135C12A" w14:textId="77777777" w:rsidR="003F6D34" w:rsidRDefault="00445383" w:rsidP="003F6D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</w:rPr>
        <w:t>Generic features and three operations: </w:t>
      </w:r>
    </w:p>
    <w:p w14:paraId="58887386" w14:textId="77777777" w:rsidR="003F6D34" w:rsidRDefault="00445383" w:rsidP="003F6D3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C9213E">
        <w:rPr>
          <w:rFonts w:ascii="Times" w:hAnsi="Times" w:cs="AppleSystemUIFont"/>
          <w:sz w:val="26"/>
          <w:szCs w:val="26"/>
          <w:highlight w:val="green"/>
        </w:rPr>
        <w:t>Retrieving</w:t>
      </w:r>
      <w:r w:rsidRPr="003F6D34">
        <w:rPr>
          <w:rFonts w:ascii="Times" w:hAnsi="Times" w:cs="AppleSystemUIFont"/>
          <w:sz w:val="26"/>
          <w:szCs w:val="26"/>
        </w:rPr>
        <w:t xml:space="preserve"> the file names in an </w:t>
      </w:r>
      <w:r w:rsidRPr="00C9213E">
        <w:rPr>
          <w:rFonts w:ascii="Times" w:hAnsi="Times" w:cs="AppleSystemUIFont"/>
          <w:sz w:val="26"/>
          <w:szCs w:val="26"/>
          <w:highlight w:val="yellow"/>
        </w:rPr>
        <w:t>ascending order</w:t>
      </w:r>
    </w:p>
    <w:p w14:paraId="192816A7" w14:textId="31F9D6DE" w:rsidR="003F6D34" w:rsidRDefault="00445383" w:rsidP="003F6D3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</w:rPr>
        <w:t>Business-level operations:</w:t>
      </w:r>
    </w:p>
    <w:p w14:paraId="284F9BC8" w14:textId="77777777" w:rsidR="003F6D34" w:rsidRDefault="003F6D34" w:rsidP="003F6D34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</w:rPr>
        <w:t xml:space="preserve">Option to </w:t>
      </w:r>
      <w:r w:rsidRPr="00C9213E">
        <w:rPr>
          <w:rFonts w:ascii="Times" w:hAnsi="Times" w:cs="AppleSystemUIFont"/>
          <w:sz w:val="26"/>
          <w:szCs w:val="26"/>
          <w:highlight w:val="green"/>
        </w:rPr>
        <w:t>add</w:t>
      </w:r>
      <w:r w:rsidRPr="003F6D34">
        <w:rPr>
          <w:rFonts w:ascii="Times" w:hAnsi="Times" w:cs="AppleSystemUIFont"/>
          <w:sz w:val="26"/>
          <w:szCs w:val="26"/>
        </w:rPr>
        <w:t xml:space="preserve"> a user specified file to the application</w:t>
      </w:r>
    </w:p>
    <w:p w14:paraId="11180553" w14:textId="77777777" w:rsidR="003F6D34" w:rsidRDefault="003F6D34" w:rsidP="003F6D34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</w:rPr>
        <w:t xml:space="preserve">Option to </w:t>
      </w:r>
      <w:r w:rsidRPr="00C9213E">
        <w:rPr>
          <w:rFonts w:ascii="Times" w:hAnsi="Times" w:cs="AppleSystemUIFont"/>
          <w:sz w:val="26"/>
          <w:szCs w:val="26"/>
          <w:highlight w:val="green"/>
        </w:rPr>
        <w:t>delete</w:t>
      </w:r>
      <w:r w:rsidRPr="003F6D34">
        <w:rPr>
          <w:rFonts w:ascii="Times" w:hAnsi="Times" w:cs="AppleSystemUIFont"/>
          <w:sz w:val="26"/>
          <w:szCs w:val="26"/>
        </w:rPr>
        <w:t xml:space="preserve"> a user specified file from the application</w:t>
      </w:r>
    </w:p>
    <w:p w14:paraId="6191076F" w14:textId="77777777" w:rsidR="003F6D34" w:rsidRDefault="003F6D34" w:rsidP="003F6D34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</w:rPr>
        <w:t xml:space="preserve">Option to </w:t>
      </w:r>
      <w:r w:rsidRPr="00C9213E">
        <w:rPr>
          <w:rFonts w:ascii="Times" w:hAnsi="Times" w:cs="AppleSystemUIFont"/>
          <w:sz w:val="26"/>
          <w:szCs w:val="26"/>
          <w:highlight w:val="green"/>
        </w:rPr>
        <w:t>search</w:t>
      </w:r>
      <w:r w:rsidRPr="003F6D34">
        <w:rPr>
          <w:rFonts w:ascii="Times" w:hAnsi="Times" w:cs="AppleSystemUIFont"/>
          <w:sz w:val="26"/>
          <w:szCs w:val="26"/>
        </w:rPr>
        <w:t xml:space="preserve"> a user specified file from the application</w:t>
      </w:r>
    </w:p>
    <w:p w14:paraId="58B4C017" w14:textId="48307950" w:rsidR="003F6D34" w:rsidRPr="003F6D34" w:rsidRDefault="003F6D34" w:rsidP="003F6D34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</w:rPr>
        <w:t xml:space="preserve">Navigation option to </w:t>
      </w:r>
      <w:r w:rsidRPr="00C9213E">
        <w:rPr>
          <w:rFonts w:ascii="Times" w:hAnsi="Times" w:cs="AppleSystemUIFont"/>
          <w:sz w:val="26"/>
          <w:szCs w:val="26"/>
          <w:highlight w:val="green"/>
        </w:rPr>
        <w:t>close</w:t>
      </w:r>
      <w:r w:rsidRPr="003F6D34">
        <w:rPr>
          <w:rFonts w:ascii="Times" w:hAnsi="Times" w:cs="AppleSystemUIFont"/>
          <w:sz w:val="26"/>
          <w:szCs w:val="26"/>
        </w:rPr>
        <w:t xml:space="preserve"> the current execution context and </w:t>
      </w:r>
      <w:r w:rsidRPr="00C9213E">
        <w:rPr>
          <w:rFonts w:ascii="Times" w:hAnsi="Times" w:cs="AppleSystemUIFont"/>
          <w:sz w:val="26"/>
          <w:szCs w:val="26"/>
          <w:highlight w:val="green"/>
        </w:rPr>
        <w:t>return</w:t>
      </w:r>
      <w:r w:rsidRPr="003F6D34">
        <w:rPr>
          <w:rFonts w:ascii="Times" w:hAnsi="Times" w:cs="AppleSystemUIFont"/>
          <w:sz w:val="26"/>
          <w:szCs w:val="26"/>
        </w:rPr>
        <w:t xml:space="preserve"> to the main context</w:t>
      </w:r>
    </w:p>
    <w:p w14:paraId="4E21AB65" w14:textId="0C86599A" w:rsidR="003F6D34" w:rsidRPr="003F6D34" w:rsidRDefault="003F6D34" w:rsidP="003F6D3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3F6D34">
        <w:rPr>
          <w:rFonts w:ascii="Times" w:hAnsi="Times" w:cs="AppleSystemUIFont"/>
          <w:sz w:val="26"/>
          <w:szCs w:val="26"/>
        </w:rPr>
        <w:t xml:space="preserve">Option to </w:t>
      </w:r>
      <w:r w:rsidRPr="00C9213E">
        <w:rPr>
          <w:rFonts w:ascii="Times" w:hAnsi="Times" w:cs="AppleSystemUIFont"/>
          <w:sz w:val="26"/>
          <w:szCs w:val="26"/>
          <w:highlight w:val="green"/>
        </w:rPr>
        <w:t>close</w:t>
      </w:r>
      <w:r w:rsidRPr="003F6D34">
        <w:rPr>
          <w:rFonts w:ascii="Times" w:hAnsi="Times" w:cs="AppleSystemUIFont"/>
          <w:sz w:val="26"/>
          <w:szCs w:val="26"/>
        </w:rPr>
        <w:t xml:space="preserve"> the application</w:t>
      </w:r>
    </w:p>
    <w:p w14:paraId="00C971F1" w14:textId="77777777" w:rsidR="00445383" w:rsidRPr="00445383" w:rsidRDefault="00445383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445383">
        <w:rPr>
          <w:rFonts w:ascii="Times" w:hAnsi="Times" w:cs="AppleSystemUIFont"/>
          <w:sz w:val="26"/>
          <w:szCs w:val="26"/>
        </w:rPr>
        <w:t> </w:t>
      </w:r>
    </w:p>
    <w:p w14:paraId="4B24ECA3" w14:textId="06AAC4F0" w:rsidR="00445383" w:rsidRDefault="00445383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445383">
        <w:rPr>
          <w:rFonts w:ascii="Times" w:hAnsi="Times" w:cs="AppleSystemUIFont"/>
          <w:sz w:val="26"/>
          <w:szCs w:val="26"/>
        </w:rPr>
        <w:t xml:space="preserve">The goal of the company is to deliver a </w:t>
      </w:r>
      <w:r w:rsidRPr="001435CF">
        <w:rPr>
          <w:rFonts w:ascii="Times" w:hAnsi="Times" w:cs="AppleSystemUIFont"/>
          <w:sz w:val="26"/>
          <w:szCs w:val="26"/>
          <w:highlight w:val="yellow"/>
        </w:rPr>
        <w:t>high-end quality product</w:t>
      </w:r>
      <w:r w:rsidRPr="00445383">
        <w:rPr>
          <w:rFonts w:ascii="Times" w:hAnsi="Times" w:cs="AppleSystemUIFont"/>
          <w:sz w:val="26"/>
          <w:szCs w:val="26"/>
        </w:rPr>
        <w:t xml:space="preserve"> as early as possible. </w:t>
      </w:r>
      <w:r w:rsidRPr="00445383">
        <w:rPr>
          <w:rFonts w:ascii="MS Mincho" w:eastAsia="MS Mincho" w:hAnsi="MS Mincho" w:cs="MS Mincho" w:hint="eastAsia"/>
          <w:sz w:val="26"/>
          <w:szCs w:val="26"/>
        </w:rPr>
        <w:t> </w:t>
      </w:r>
      <w:r w:rsidRPr="00445383">
        <w:rPr>
          <w:rFonts w:ascii="Times" w:hAnsi="Times" w:cs="AppleSystemUIFont"/>
          <w:sz w:val="26"/>
          <w:szCs w:val="26"/>
        </w:rPr>
        <w:t> </w:t>
      </w:r>
    </w:p>
    <w:p w14:paraId="6051DA9E" w14:textId="77777777" w:rsidR="003F6D34" w:rsidRPr="00445383" w:rsidRDefault="003F6D34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</w:p>
    <w:p w14:paraId="62970AFF" w14:textId="3A48A8FB" w:rsidR="00445383" w:rsidRDefault="00445383" w:rsidP="00445383">
      <w:pPr>
        <w:autoSpaceDE w:val="0"/>
        <w:autoSpaceDN w:val="0"/>
        <w:adjustRightInd w:val="0"/>
        <w:rPr>
          <w:rFonts w:ascii="Times" w:hAnsi="Times" w:cs="AppleSystemUIFontBold"/>
          <w:b/>
          <w:bCs/>
          <w:sz w:val="26"/>
          <w:szCs w:val="26"/>
          <w:u w:val="single"/>
        </w:rPr>
      </w:pPr>
      <w:r w:rsidRPr="00445383">
        <w:rPr>
          <w:rFonts w:ascii="Times" w:hAnsi="Times" w:cs="AppleSystemUIFontBold"/>
          <w:b/>
          <w:bCs/>
          <w:sz w:val="26"/>
          <w:szCs w:val="26"/>
          <w:u w:val="single"/>
        </w:rPr>
        <w:t>The flow and features of the application:</w:t>
      </w:r>
    </w:p>
    <w:p w14:paraId="10877B34" w14:textId="77777777" w:rsidR="00EF7BEA" w:rsidRPr="00445383" w:rsidRDefault="00EF7BEA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</w:p>
    <w:p w14:paraId="578DBF83" w14:textId="77777777" w:rsidR="00445383" w:rsidRPr="0013537A" w:rsidRDefault="00445383" w:rsidP="0013537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Plan </w:t>
      </w:r>
      <w:r w:rsidRPr="003E3E37">
        <w:rPr>
          <w:rFonts w:ascii="Times" w:hAnsi="Times" w:cs="AppleSystemUIFont"/>
          <w:sz w:val="26"/>
          <w:szCs w:val="26"/>
          <w:highlight w:val="yellow"/>
        </w:rPr>
        <w:t>more than two sprints</w:t>
      </w:r>
      <w:r w:rsidRPr="0013537A">
        <w:rPr>
          <w:rFonts w:ascii="Times" w:hAnsi="Times" w:cs="AppleSystemUIFont"/>
          <w:sz w:val="26"/>
          <w:szCs w:val="26"/>
        </w:rPr>
        <w:t xml:space="preserve"> to complete the application</w:t>
      </w:r>
    </w:p>
    <w:p w14:paraId="73F8ED7D" w14:textId="77777777" w:rsidR="00445383" w:rsidRPr="0013537A" w:rsidRDefault="00445383" w:rsidP="0013537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Document the </w:t>
      </w:r>
      <w:r w:rsidRPr="003E3E37">
        <w:rPr>
          <w:rFonts w:ascii="Times" w:hAnsi="Times" w:cs="AppleSystemUIFont"/>
          <w:sz w:val="26"/>
          <w:szCs w:val="26"/>
          <w:highlight w:val="yellow"/>
        </w:rPr>
        <w:t>flow</w:t>
      </w:r>
      <w:r w:rsidRPr="0013537A">
        <w:rPr>
          <w:rFonts w:ascii="Times" w:hAnsi="Times" w:cs="AppleSystemUIFont"/>
          <w:sz w:val="26"/>
          <w:szCs w:val="26"/>
        </w:rPr>
        <w:t xml:space="preserve"> of the application and prepare a </w:t>
      </w:r>
      <w:r w:rsidRPr="003E3E37">
        <w:rPr>
          <w:rFonts w:ascii="Times" w:hAnsi="Times" w:cs="AppleSystemUIFont"/>
          <w:sz w:val="26"/>
          <w:szCs w:val="26"/>
          <w:highlight w:val="yellow"/>
        </w:rPr>
        <w:t>flow chart</w:t>
      </w:r>
      <w:r w:rsidRPr="0013537A">
        <w:rPr>
          <w:rFonts w:ascii="Times" w:hAnsi="Times" w:cs="AppleSystemUIFont"/>
          <w:sz w:val="26"/>
          <w:szCs w:val="26"/>
        </w:rPr>
        <w:t> </w:t>
      </w:r>
    </w:p>
    <w:p w14:paraId="2FBBB9A4" w14:textId="77777777" w:rsidR="00445383" w:rsidRPr="0013537A" w:rsidRDefault="00445383" w:rsidP="0013537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List the </w:t>
      </w:r>
      <w:r w:rsidRPr="003E3E37">
        <w:rPr>
          <w:rFonts w:ascii="Times" w:hAnsi="Times" w:cs="AppleSystemUIFont"/>
          <w:sz w:val="26"/>
          <w:szCs w:val="26"/>
          <w:highlight w:val="yellow"/>
        </w:rPr>
        <w:t>core concepts</w:t>
      </w:r>
      <w:r w:rsidRPr="0013537A">
        <w:rPr>
          <w:rFonts w:ascii="Times" w:hAnsi="Times" w:cs="AppleSystemUIFont"/>
          <w:sz w:val="26"/>
          <w:szCs w:val="26"/>
        </w:rPr>
        <w:t xml:space="preserve"> and </w:t>
      </w:r>
      <w:r w:rsidRPr="003E3E37">
        <w:rPr>
          <w:rFonts w:ascii="Times" w:hAnsi="Times" w:cs="AppleSystemUIFont"/>
          <w:sz w:val="26"/>
          <w:szCs w:val="26"/>
          <w:highlight w:val="yellow"/>
        </w:rPr>
        <w:t>algorithms</w:t>
      </w:r>
      <w:r w:rsidRPr="0013537A">
        <w:rPr>
          <w:rFonts w:ascii="Times" w:hAnsi="Times" w:cs="AppleSystemUIFont"/>
          <w:sz w:val="26"/>
          <w:szCs w:val="26"/>
        </w:rPr>
        <w:t xml:space="preserve"> being used to complete this application</w:t>
      </w:r>
    </w:p>
    <w:p w14:paraId="4FCD8B57" w14:textId="77777777" w:rsidR="00445383" w:rsidRPr="0013537A" w:rsidRDefault="00445383" w:rsidP="0013537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Code to display the </w:t>
      </w:r>
      <w:r w:rsidRPr="00FD0803">
        <w:rPr>
          <w:rFonts w:ascii="Times" w:hAnsi="Times" w:cs="AppleSystemUIFont"/>
          <w:sz w:val="26"/>
          <w:szCs w:val="26"/>
          <w:highlight w:val="green"/>
        </w:rPr>
        <w:t>welcome screen</w:t>
      </w:r>
      <w:r w:rsidRPr="0013537A">
        <w:rPr>
          <w:rFonts w:ascii="Times" w:hAnsi="Times" w:cs="AppleSystemUIFont"/>
          <w:sz w:val="26"/>
          <w:szCs w:val="26"/>
        </w:rPr>
        <w:t>. It should display:</w:t>
      </w:r>
    </w:p>
    <w:p w14:paraId="1B675C61" w14:textId="77777777" w:rsidR="00445383" w:rsidRPr="0013537A" w:rsidRDefault="00445383" w:rsidP="00EF7BEA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D87EF5">
        <w:rPr>
          <w:rFonts w:ascii="Times" w:hAnsi="Times" w:cs="AppleSystemUIFont"/>
          <w:sz w:val="26"/>
          <w:szCs w:val="26"/>
          <w:highlight w:val="yellow"/>
        </w:rPr>
        <w:t>Application name</w:t>
      </w:r>
      <w:r w:rsidRPr="0013537A">
        <w:rPr>
          <w:rFonts w:ascii="Times" w:hAnsi="Times" w:cs="AppleSystemUIFont"/>
          <w:sz w:val="26"/>
          <w:szCs w:val="26"/>
        </w:rPr>
        <w:t xml:space="preserve"> and the </w:t>
      </w:r>
      <w:r w:rsidRPr="00D87EF5">
        <w:rPr>
          <w:rFonts w:ascii="Times" w:hAnsi="Times" w:cs="AppleSystemUIFont"/>
          <w:sz w:val="26"/>
          <w:szCs w:val="26"/>
          <w:highlight w:val="yellow"/>
        </w:rPr>
        <w:t>developer details</w:t>
      </w:r>
      <w:r w:rsidRPr="0013537A">
        <w:rPr>
          <w:rFonts w:ascii="Times" w:hAnsi="Times" w:cs="AppleSystemUIFont"/>
          <w:sz w:val="26"/>
          <w:szCs w:val="26"/>
        </w:rPr>
        <w:t> </w:t>
      </w:r>
    </w:p>
    <w:p w14:paraId="674FAB8F" w14:textId="77777777" w:rsidR="00445383" w:rsidRPr="0013537A" w:rsidRDefault="00445383" w:rsidP="00EF7BEA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D87EF5">
        <w:rPr>
          <w:rFonts w:ascii="Times" w:hAnsi="Times" w:cs="AppleSystemUIFont"/>
          <w:sz w:val="26"/>
          <w:szCs w:val="26"/>
        </w:rPr>
        <w:lastRenderedPageBreak/>
        <w:t>The details of the user interface</w:t>
      </w:r>
      <w:r w:rsidRPr="0013537A">
        <w:rPr>
          <w:rFonts w:ascii="Times" w:hAnsi="Times" w:cs="AppleSystemUIFont"/>
          <w:sz w:val="26"/>
          <w:szCs w:val="26"/>
        </w:rPr>
        <w:t xml:space="preserve"> such as </w:t>
      </w:r>
      <w:r w:rsidRPr="00D87EF5">
        <w:rPr>
          <w:rFonts w:ascii="Times" w:hAnsi="Times" w:cs="AppleSystemUIFont"/>
          <w:sz w:val="26"/>
          <w:szCs w:val="26"/>
          <w:highlight w:val="yellow"/>
        </w:rPr>
        <w:t>options</w:t>
      </w:r>
      <w:r w:rsidRPr="0013537A">
        <w:rPr>
          <w:rFonts w:ascii="Times" w:hAnsi="Times" w:cs="AppleSystemUIFont"/>
          <w:sz w:val="26"/>
          <w:szCs w:val="26"/>
        </w:rPr>
        <w:t xml:space="preserve"> displaying the user interaction information </w:t>
      </w:r>
    </w:p>
    <w:p w14:paraId="7675813C" w14:textId="77777777" w:rsidR="00445383" w:rsidRPr="0013537A" w:rsidRDefault="00445383" w:rsidP="00EF7BEA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D87EF5">
        <w:rPr>
          <w:rFonts w:ascii="Times" w:hAnsi="Times" w:cs="AppleSystemUIFont"/>
          <w:sz w:val="26"/>
          <w:szCs w:val="26"/>
          <w:highlight w:val="yellow"/>
        </w:rPr>
        <w:t>Features</w:t>
      </w:r>
      <w:r w:rsidRPr="0013537A">
        <w:rPr>
          <w:rFonts w:ascii="Times" w:hAnsi="Times" w:cs="AppleSystemUIFont"/>
          <w:sz w:val="26"/>
          <w:szCs w:val="26"/>
        </w:rPr>
        <w:t xml:space="preserve"> to accept the user input to select one of the options listed </w:t>
      </w:r>
    </w:p>
    <w:p w14:paraId="14EBD768" w14:textId="77777777" w:rsidR="00445383" w:rsidRPr="0013537A" w:rsidRDefault="00445383" w:rsidP="0013537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The first option should </w:t>
      </w:r>
      <w:r w:rsidRPr="00FD0803">
        <w:rPr>
          <w:rFonts w:ascii="Times" w:hAnsi="Times" w:cs="AppleSystemUIFont"/>
          <w:sz w:val="26"/>
          <w:szCs w:val="26"/>
          <w:highlight w:val="green"/>
        </w:rPr>
        <w:t xml:space="preserve">return the current file names </w:t>
      </w:r>
      <w:r w:rsidRPr="00D87EF5">
        <w:rPr>
          <w:rFonts w:ascii="Times" w:hAnsi="Times" w:cs="AppleSystemUIFont"/>
          <w:sz w:val="26"/>
          <w:szCs w:val="26"/>
          <w:highlight w:val="yellow"/>
        </w:rPr>
        <w:t>in ascending order</w:t>
      </w:r>
      <w:r w:rsidRPr="0013537A">
        <w:rPr>
          <w:rFonts w:ascii="Times" w:hAnsi="Times" w:cs="AppleSystemUIFont"/>
          <w:sz w:val="26"/>
          <w:szCs w:val="26"/>
        </w:rPr>
        <w:t xml:space="preserve">. The root directory can be either </w:t>
      </w:r>
      <w:r w:rsidRPr="00D87EF5">
        <w:rPr>
          <w:rFonts w:ascii="Times" w:hAnsi="Times" w:cs="AppleSystemUIFont"/>
          <w:sz w:val="26"/>
          <w:szCs w:val="26"/>
          <w:highlight w:val="yellow"/>
        </w:rPr>
        <w:t>empty</w:t>
      </w:r>
      <w:r w:rsidRPr="0013537A">
        <w:rPr>
          <w:rFonts w:ascii="Times" w:hAnsi="Times" w:cs="AppleSystemUIFont"/>
          <w:sz w:val="26"/>
          <w:szCs w:val="26"/>
        </w:rPr>
        <w:t xml:space="preserve"> or </w:t>
      </w:r>
      <w:r w:rsidRPr="00D87EF5">
        <w:rPr>
          <w:rFonts w:ascii="Times" w:hAnsi="Times" w:cs="AppleSystemUIFont"/>
          <w:sz w:val="26"/>
          <w:szCs w:val="26"/>
          <w:highlight w:val="yellow"/>
        </w:rPr>
        <w:t>contain few files or folders</w:t>
      </w:r>
      <w:r w:rsidRPr="0013537A">
        <w:rPr>
          <w:rFonts w:ascii="Times" w:hAnsi="Times" w:cs="AppleSystemUIFont"/>
          <w:sz w:val="26"/>
          <w:szCs w:val="26"/>
        </w:rPr>
        <w:t xml:space="preserve"> in it</w:t>
      </w:r>
    </w:p>
    <w:p w14:paraId="36B366F5" w14:textId="77777777" w:rsidR="00445383" w:rsidRPr="0013537A" w:rsidRDefault="00445383" w:rsidP="0013537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The second option should </w:t>
      </w:r>
      <w:r w:rsidRPr="00FD0803">
        <w:rPr>
          <w:rFonts w:ascii="Times" w:hAnsi="Times" w:cs="AppleSystemUIFont"/>
          <w:sz w:val="26"/>
          <w:szCs w:val="26"/>
          <w:highlight w:val="green"/>
        </w:rPr>
        <w:t>return the details</w:t>
      </w:r>
      <w:r w:rsidRPr="0013537A">
        <w:rPr>
          <w:rFonts w:ascii="Times" w:hAnsi="Times" w:cs="AppleSystemUIFont"/>
          <w:sz w:val="26"/>
          <w:szCs w:val="26"/>
        </w:rPr>
        <w:t xml:space="preserve"> of the user interface such as options displaying the following:</w:t>
      </w:r>
    </w:p>
    <w:p w14:paraId="1B8184FF" w14:textId="77777777" w:rsidR="00445383" w:rsidRPr="0013537A" w:rsidRDefault="00445383" w:rsidP="00EF7BEA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D87EF5">
        <w:rPr>
          <w:rFonts w:ascii="Times" w:hAnsi="Times" w:cs="AppleSystemUIFont"/>
          <w:sz w:val="26"/>
          <w:szCs w:val="26"/>
          <w:highlight w:val="yellow"/>
        </w:rPr>
        <w:t>Add a file</w:t>
      </w:r>
      <w:r w:rsidRPr="0013537A">
        <w:rPr>
          <w:rFonts w:ascii="Times" w:hAnsi="Times" w:cs="AppleSystemUIFont"/>
          <w:sz w:val="26"/>
          <w:szCs w:val="26"/>
        </w:rPr>
        <w:t xml:space="preserve"> to the existing directory list</w:t>
      </w:r>
    </w:p>
    <w:p w14:paraId="52D7E2C2" w14:textId="77777777" w:rsidR="00445383" w:rsidRPr="0013537A" w:rsidRDefault="00445383" w:rsidP="00EF7BEA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>You can ignore the case sensitivity of the file names </w:t>
      </w:r>
    </w:p>
    <w:p w14:paraId="3F230830" w14:textId="77777777" w:rsidR="00445383" w:rsidRPr="0013537A" w:rsidRDefault="00445383" w:rsidP="00EF7BEA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D87EF5">
        <w:rPr>
          <w:rFonts w:ascii="Times" w:hAnsi="Times" w:cs="AppleSystemUIFont"/>
          <w:sz w:val="26"/>
          <w:szCs w:val="26"/>
          <w:highlight w:val="yellow"/>
        </w:rPr>
        <w:t>Delete a user specified file</w:t>
      </w:r>
      <w:r w:rsidRPr="0013537A">
        <w:rPr>
          <w:rFonts w:ascii="Times" w:hAnsi="Times" w:cs="AppleSystemUIFont"/>
          <w:sz w:val="26"/>
          <w:szCs w:val="26"/>
        </w:rPr>
        <w:t xml:space="preserve"> from the existing directory list</w:t>
      </w:r>
    </w:p>
    <w:p w14:paraId="3DFDFFDD" w14:textId="77777777" w:rsidR="00445383" w:rsidRPr="0013537A" w:rsidRDefault="00445383" w:rsidP="00EF7BEA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You can add the </w:t>
      </w:r>
      <w:r w:rsidRPr="00D87EF5">
        <w:rPr>
          <w:rFonts w:ascii="Times" w:hAnsi="Times" w:cs="AppleSystemUIFont"/>
          <w:sz w:val="26"/>
          <w:szCs w:val="26"/>
          <w:highlight w:val="yellow"/>
        </w:rPr>
        <w:t>case sensitivity</w:t>
      </w:r>
      <w:r w:rsidRPr="0013537A">
        <w:rPr>
          <w:rFonts w:ascii="Times" w:hAnsi="Times" w:cs="AppleSystemUIFont"/>
          <w:sz w:val="26"/>
          <w:szCs w:val="26"/>
        </w:rPr>
        <w:t xml:space="preserve"> on the file name in order to ensure that the right file is deleted from the directory list</w:t>
      </w:r>
    </w:p>
    <w:p w14:paraId="544DA6BD" w14:textId="77777777" w:rsidR="00445383" w:rsidRPr="0013537A" w:rsidRDefault="00445383" w:rsidP="00EF7BEA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Return a message if </w:t>
      </w:r>
      <w:r w:rsidRPr="00D87EF5">
        <w:rPr>
          <w:rFonts w:ascii="Times" w:hAnsi="Times" w:cs="AppleSystemUIFont"/>
          <w:sz w:val="26"/>
          <w:szCs w:val="26"/>
          <w:highlight w:val="yellow"/>
        </w:rPr>
        <w:t>FNF</w:t>
      </w:r>
      <w:r w:rsidRPr="0013537A">
        <w:rPr>
          <w:rFonts w:ascii="Times" w:hAnsi="Times" w:cs="AppleSystemUIFont"/>
          <w:sz w:val="26"/>
          <w:szCs w:val="26"/>
        </w:rPr>
        <w:t xml:space="preserve"> (File not found)</w:t>
      </w:r>
    </w:p>
    <w:p w14:paraId="42027840" w14:textId="77777777" w:rsidR="00445383" w:rsidRPr="0013537A" w:rsidRDefault="00445383" w:rsidP="00EF7BEA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D87EF5">
        <w:rPr>
          <w:rFonts w:ascii="Times" w:hAnsi="Times" w:cs="AppleSystemUIFont"/>
          <w:sz w:val="26"/>
          <w:szCs w:val="26"/>
          <w:highlight w:val="yellow"/>
        </w:rPr>
        <w:t>Search a user specified file</w:t>
      </w:r>
      <w:r w:rsidRPr="0013537A">
        <w:rPr>
          <w:rFonts w:ascii="Times" w:hAnsi="Times" w:cs="AppleSystemUIFont"/>
          <w:sz w:val="26"/>
          <w:szCs w:val="26"/>
        </w:rPr>
        <w:t xml:space="preserve"> from the main directory</w:t>
      </w:r>
    </w:p>
    <w:p w14:paraId="73CC160C" w14:textId="77777777" w:rsidR="00445383" w:rsidRPr="0013537A" w:rsidRDefault="00445383" w:rsidP="00EF7BEA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You can add the </w:t>
      </w:r>
      <w:r w:rsidRPr="00FD0803">
        <w:rPr>
          <w:rFonts w:ascii="Times" w:hAnsi="Times" w:cs="AppleSystemUIFont"/>
          <w:sz w:val="26"/>
          <w:szCs w:val="26"/>
          <w:highlight w:val="yellow"/>
        </w:rPr>
        <w:t>case sensitivity</w:t>
      </w:r>
      <w:r w:rsidRPr="0013537A">
        <w:rPr>
          <w:rFonts w:ascii="Times" w:hAnsi="Times" w:cs="AppleSystemUIFont"/>
          <w:sz w:val="26"/>
          <w:szCs w:val="26"/>
        </w:rPr>
        <w:t xml:space="preserve"> on the file name to retrieve the correct file</w:t>
      </w:r>
    </w:p>
    <w:p w14:paraId="7776D2A7" w14:textId="77777777" w:rsidR="00445383" w:rsidRPr="0013537A" w:rsidRDefault="00445383" w:rsidP="00EF7BEA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Display the result upon </w:t>
      </w:r>
      <w:r w:rsidRPr="00FD0803">
        <w:rPr>
          <w:rFonts w:ascii="Times" w:hAnsi="Times" w:cs="AppleSystemUIFont"/>
          <w:sz w:val="26"/>
          <w:szCs w:val="26"/>
          <w:highlight w:val="yellow"/>
        </w:rPr>
        <w:t>successful</w:t>
      </w:r>
      <w:r w:rsidRPr="0013537A">
        <w:rPr>
          <w:rFonts w:ascii="Times" w:hAnsi="Times" w:cs="AppleSystemUIFont"/>
          <w:sz w:val="26"/>
          <w:szCs w:val="26"/>
        </w:rPr>
        <w:t xml:space="preserve"> operation</w:t>
      </w:r>
    </w:p>
    <w:p w14:paraId="247C3A18" w14:textId="77777777" w:rsidR="00445383" w:rsidRPr="0013537A" w:rsidRDefault="00445383" w:rsidP="00EF7BEA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Display the result upon </w:t>
      </w:r>
      <w:r w:rsidRPr="00FD0803">
        <w:rPr>
          <w:rFonts w:ascii="Times" w:hAnsi="Times" w:cs="AppleSystemUIFont"/>
          <w:sz w:val="26"/>
          <w:szCs w:val="26"/>
          <w:highlight w:val="yellow"/>
        </w:rPr>
        <w:t>unsuccessful</w:t>
      </w:r>
      <w:r w:rsidRPr="0013537A">
        <w:rPr>
          <w:rFonts w:ascii="Times" w:hAnsi="Times" w:cs="AppleSystemUIFont"/>
          <w:sz w:val="26"/>
          <w:szCs w:val="26"/>
        </w:rPr>
        <w:t xml:space="preserve"> operation</w:t>
      </w:r>
    </w:p>
    <w:p w14:paraId="4CCD7413" w14:textId="77777777" w:rsidR="00445383" w:rsidRPr="0013537A" w:rsidRDefault="00445383" w:rsidP="00EF7BEA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Option to </w:t>
      </w:r>
      <w:r w:rsidRPr="00FD0803">
        <w:rPr>
          <w:rFonts w:ascii="Times" w:hAnsi="Times" w:cs="AppleSystemUIFont"/>
          <w:sz w:val="26"/>
          <w:szCs w:val="26"/>
          <w:highlight w:val="yellow"/>
        </w:rPr>
        <w:t>navigate back</w:t>
      </w:r>
      <w:r w:rsidRPr="0013537A">
        <w:rPr>
          <w:rFonts w:ascii="Times" w:hAnsi="Times" w:cs="AppleSystemUIFont"/>
          <w:sz w:val="26"/>
          <w:szCs w:val="26"/>
        </w:rPr>
        <w:t xml:space="preserve"> to the main context</w:t>
      </w:r>
    </w:p>
    <w:p w14:paraId="00EAD014" w14:textId="77777777" w:rsidR="00445383" w:rsidRPr="0013537A" w:rsidRDefault="00445383" w:rsidP="0013537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There should be a third option to </w:t>
      </w:r>
      <w:r w:rsidRPr="00FD0803">
        <w:rPr>
          <w:rFonts w:ascii="Times" w:hAnsi="Times" w:cs="AppleSystemUIFont"/>
          <w:sz w:val="26"/>
          <w:szCs w:val="26"/>
          <w:highlight w:val="green"/>
        </w:rPr>
        <w:t>close the application</w:t>
      </w:r>
    </w:p>
    <w:p w14:paraId="4B3D3434" w14:textId="77777777" w:rsidR="00445383" w:rsidRPr="0013537A" w:rsidRDefault="00445383" w:rsidP="0013537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13537A">
        <w:rPr>
          <w:rFonts w:ascii="Times" w:hAnsi="Times" w:cs="AppleSystemUIFont"/>
          <w:sz w:val="26"/>
          <w:szCs w:val="26"/>
        </w:rPr>
        <w:t xml:space="preserve">Implement the appropriate concepts such as </w:t>
      </w:r>
      <w:r w:rsidRPr="00FD0803">
        <w:rPr>
          <w:rFonts w:ascii="Times" w:hAnsi="Times" w:cs="AppleSystemUIFont"/>
          <w:sz w:val="26"/>
          <w:szCs w:val="26"/>
          <w:highlight w:val="yellow"/>
        </w:rPr>
        <w:t>exceptions</w:t>
      </w:r>
      <w:r w:rsidRPr="0013537A">
        <w:rPr>
          <w:rFonts w:ascii="Times" w:hAnsi="Times" w:cs="AppleSystemUIFont"/>
          <w:sz w:val="26"/>
          <w:szCs w:val="26"/>
        </w:rPr>
        <w:t xml:space="preserve">, </w:t>
      </w:r>
      <w:r w:rsidRPr="00FD0803">
        <w:rPr>
          <w:rFonts w:ascii="Times" w:hAnsi="Times" w:cs="AppleSystemUIFont"/>
          <w:sz w:val="26"/>
          <w:szCs w:val="26"/>
          <w:highlight w:val="yellow"/>
        </w:rPr>
        <w:t>collections</w:t>
      </w:r>
      <w:r w:rsidRPr="0013537A">
        <w:rPr>
          <w:rFonts w:ascii="Times" w:hAnsi="Times" w:cs="AppleSystemUIFont"/>
          <w:sz w:val="26"/>
          <w:szCs w:val="26"/>
        </w:rPr>
        <w:t xml:space="preserve">, and </w:t>
      </w:r>
      <w:r w:rsidRPr="00FD0803">
        <w:rPr>
          <w:rFonts w:ascii="Times" w:hAnsi="Times" w:cs="AppleSystemUIFont"/>
          <w:sz w:val="26"/>
          <w:szCs w:val="26"/>
          <w:highlight w:val="yellow"/>
        </w:rPr>
        <w:t>sorting</w:t>
      </w:r>
      <w:r w:rsidRPr="0013537A">
        <w:rPr>
          <w:rFonts w:ascii="Times" w:hAnsi="Times" w:cs="AppleSystemUIFont"/>
          <w:sz w:val="26"/>
          <w:szCs w:val="26"/>
        </w:rPr>
        <w:t xml:space="preserve"> techniques for source code optimization and increased performance </w:t>
      </w:r>
    </w:p>
    <w:p w14:paraId="06089DCA" w14:textId="77777777" w:rsidR="00445383" w:rsidRPr="00445383" w:rsidRDefault="00445383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445383">
        <w:rPr>
          <w:rFonts w:ascii="Times" w:hAnsi="Times" w:cs="AppleSystemUIFont"/>
          <w:sz w:val="26"/>
          <w:szCs w:val="26"/>
        </w:rPr>
        <w:t> </w:t>
      </w:r>
    </w:p>
    <w:p w14:paraId="139A06BB" w14:textId="112B6B87" w:rsidR="00445383" w:rsidRDefault="00445383" w:rsidP="00445383">
      <w:pPr>
        <w:autoSpaceDE w:val="0"/>
        <w:autoSpaceDN w:val="0"/>
        <w:adjustRightInd w:val="0"/>
        <w:rPr>
          <w:rFonts w:ascii="Times" w:hAnsi="Times" w:cs="AppleSystemUIFontBold"/>
          <w:b/>
          <w:bCs/>
          <w:sz w:val="26"/>
          <w:szCs w:val="26"/>
          <w:u w:val="single"/>
        </w:rPr>
      </w:pPr>
      <w:r w:rsidRPr="00445383">
        <w:rPr>
          <w:rFonts w:ascii="Times" w:hAnsi="Times" w:cs="AppleSystemUIFontBold"/>
          <w:b/>
          <w:bCs/>
          <w:sz w:val="26"/>
          <w:szCs w:val="26"/>
          <w:u w:val="single"/>
        </w:rPr>
        <w:t>You must use the following:</w:t>
      </w:r>
    </w:p>
    <w:p w14:paraId="49C8E010" w14:textId="77777777" w:rsidR="00EF7BEA" w:rsidRPr="00445383" w:rsidRDefault="00EF7BEA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</w:p>
    <w:p w14:paraId="1700FE31" w14:textId="77777777" w:rsidR="00445383" w:rsidRPr="00EF7BEA" w:rsidRDefault="00445383" w:rsidP="00EF7BE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7D73AD">
        <w:rPr>
          <w:rFonts w:ascii="Times" w:hAnsi="Times" w:cs="AppleSystemUIFont"/>
          <w:sz w:val="26"/>
          <w:szCs w:val="26"/>
          <w:highlight w:val="green"/>
        </w:rPr>
        <w:t>Eclipse</w:t>
      </w:r>
      <w:r w:rsidRPr="00EF7BEA">
        <w:rPr>
          <w:rFonts w:ascii="Times" w:hAnsi="Times" w:cs="AppleSystemUIFont"/>
          <w:sz w:val="26"/>
          <w:szCs w:val="26"/>
        </w:rPr>
        <w:t>/IntelliJ: An IDE to code for the application </w:t>
      </w:r>
    </w:p>
    <w:p w14:paraId="1C245181" w14:textId="77777777" w:rsidR="00445383" w:rsidRPr="00EF7BEA" w:rsidRDefault="00445383" w:rsidP="00EF7BE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7D73AD">
        <w:rPr>
          <w:rFonts w:ascii="Times" w:hAnsi="Times" w:cs="AppleSystemUIFont"/>
          <w:sz w:val="26"/>
          <w:szCs w:val="26"/>
          <w:highlight w:val="green"/>
        </w:rPr>
        <w:t>Java</w:t>
      </w:r>
      <w:r w:rsidRPr="00EF7BEA">
        <w:rPr>
          <w:rFonts w:ascii="Times" w:hAnsi="Times" w:cs="AppleSystemUIFont"/>
          <w:sz w:val="26"/>
          <w:szCs w:val="26"/>
        </w:rPr>
        <w:t>: A programming language to develop the prototype </w:t>
      </w:r>
    </w:p>
    <w:p w14:paraId="38578214" w14:textId="77777777" w:rsidR="00445383" w:rsidRPr="00EF7BEA" w:rsidRDefault="00445383" w:rsidP="00EF7BE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B26375">
        <w:rPr>
          <w:rFonts w:ascii="Times" w:hAnsi="Times" w:cs="AppleSystemUIFont"/>
          <w:sz w:val="26"/>
          <w:szCs w:val="26"/>
          <w:highlight w:val="green"/>
        </w:rPr>
        <w:t>Git</w:t>
      </w:r>
      <w:r w:rsidRPr="00EF7BEA">
        <w:rPr>
          <w:rFonts w:ascii="Times" w:hAnsi="Times" w:cs="AppleSystemUIFont"/>
          <w:sz w:val="26"/>
          <w:szCs w:val="26"/>
        </w:rPr>
        <w:t>: To connect and push files from the local system to GitHub </w:t>
      </w:r>
    </w:p>
    <w:p w14:paraId="1026064C" w14:textId="77777777" w:rsidR="00445383" w:rsidRPr="00EF7BEA" w:rsidRDefault="00445383" w:rsidP="00EF7BE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B26375">
        <w:rPr>
          <w:rFonts w:ascii="Times" w:hAnsi="Times" w:cs="AppleSystemUIFont"/>
          <w:sz w:val="26"/>
          <w:szCs w:val="26"/>
          <w:highlight w:val="green"/>
        </w:rPr>
        <w:t>GitHub</w:t>
      </w:r>
      <w:r w:rsidRPr="00EF7BEA">
        <w:rPr>
          <w:rFonts w:ascii="Times" w:hAnsi="Times" w:cs="AppleSystemUIFont"/>
          <w:sz w:val="26"/>
          <w:szCs w:val="26"/>
        </w:rPr>
        <w:t>: To store the application code and track its versions </w:t>
      </w:r>
    </w:p>
    <w:p w14:paraId="1DCC3A99" w14:textId="77777777" w:rsidR="00445383" w:rsidRPr="00EF7BEA" w:rsidRDefault="00445383" w:rsidP="00EF7BE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B26375">
        <w:rPr>
          <w:rFonts w:ascii="Times" w:hAnsi="Times" w:cs="AppleSystemUIFont"/>
          <w:sz w:val="26"/>
          <w:szCs w:val="26"/>
          <w:highlight w:val="green"/>
        </w:rPr>
        <w:t>Scrum</w:t>
      </w:r>
      <w:r w:rsidRPr="00EF7BEA">
        <w:rPr>
          <w:rFonts w:ascii="Times" w:hAnsi="Times" w:cs="AppleSystemUIFont"/>
          <w:sz w:val="26"/>
          <w:szCs w:val="26"/>
        </w:rPr>
        <w:t>: An efficient agile framework to deliver the product incrementally </w:t>
      </w:r>
    </w:p>
    <w:p w14:paraId="3EF0C0C5" w14:textId="77777777" w:rsidR="00445383" w:rsidRPr="00EF7BEA" w:rsidRDefault="00445383" w:rsidP="00EF7BE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B26375">
        <w:rPr>
          <w:rFonts w:ascii="Times" w:hAnsi="Times" w:cs="AppleSystemUIFont"/>
          <w:sz w:val="26"/>
          <w:szCs w:val="26"/>
          <w:highlight w:val="green"/>
        </w:rPr>
        <w:t>Search and Sort techniques</w:t>
      </w:r>
      <w:r w:rsidRPr="00EF7BEA">
        <w:rPr>
          <w:rFonts w:ascii="Times" w:hAnsi="Times" w:cs="AppleSystemUIFont"/>
          <w:sz w:val="26"/>
          <w:szCs w:val="26"/>
        </w:rPr>
        <w:t>: Data structures used for the project </w:t>
      </w:r>
    </w:p>
    <w:p w14:paraId="35202075" w14:textId="77777777" w:rsidR="00445383" w:rsidRPr="00EF7BEA" w:rsidRDefault="00445383" w:rsidP="00EF7BE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B26375">
        <w:rPr>
          <w:rFonts w:ascii="Times" w:hAnsi="Times" w:cs="AppleSystemUIFont"/>
          <w:sz w:val="26"/>
          <w:szCs w:val="26"/>
          <w:highlight w:val="green"/>
        </w:rPr>
        <w:t>Specification document</w:t>
      </w:r>
      <w:r w:rsidRPr="00EF7BEA">
        <w:rPr>
          <w:rFonts w:ascii="Times" w:hAnsi="Times" w:cs="AppleSystemUIFont"/>
          <w:sz w:val="26"/>
          <w:szCs w:val="26"/>
        </w:rPr>
        <w:t>: Any open-source document or Google Docs </w:t>
      </w:r>
    </w:p>
    <w:p w14:paraId="2C89E8A5" w14:textId="77777777" w:rsidR="00445383" w:rsidRPr="00445383" w:rsidRDefault="00445383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445383">
        <w:rPr>
          <w:rFonts w:ascii="Times" w:hAnsi="Times" w:cs="AppleSystemUIFont"/>
          <w:sz w:val="26"/>
          <w:szCs w:val="26"/>
        </w:rPr>
        <w:t> </w:t>
      </w:r>
    </w:p>
    <w:p w14:paraId="41AEC800" w14:textId="77777777" w:rsidR="00445383" w:rsidRPr="00445383" w:rsidRDefault="00445383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445383">
        <w:rPr>
          <w:rFonts w:ascii="Times" w:hAnsi="Times" w:cs="AppleSystemUIFontBold"/>
          <w:b/>
          <w:bCs/>
          <w:sz w:val="26"/>
          <w:szCs w:val="26"/>
          <w:u w:val="single"/>
        </w:rPr>
        <w:t>Following requirements should be met:</w:t>
      </w:r>
    </w:p>
    <w:p w14:paraId="693B7B78" w14:textId="0100DC78" w:rsidR="00445383" w:rsidRDefault="00445383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445383">
        <w:rPr>
          <w:rFonts w:ascii="Times" w:hAnsi="Times" w:cs="AppleSystemUIFontBold"/>
          <w:b/>
          <w:bCs/>
          <w:sz w:val="26"/>
          <w:szCs w:val="26"/>
        </w:rPr>
        <w:t>Note: </w:t>
      </w:r>
      <w:r w:rsidRPr="00445383">
        <w:rPr>
          <w:rFonts w:ascii="Times" w:hAnsi="Times" w:cs="AppleSystemUIFont"/>
          <w:sz w:val="26"/>
          <w:szCs w:val="26"/>
        </w:rPr>
        <w:t xml:space="preserve">The source code should be pushed to your GitHub repository. You need to document the steps and write the algorithms in it </w:t>
      </w:r>
      <w:proofErr w:type="gramStart"/>
      <w:r w:rsidRPr="00445383">
        <w:rPr>
          <w:rFonts w:ascii="Times" w:hAnsi="Times" w:cs="AppleSystemUIFont"/>
          <w:sz w:val="26"/>
          <w:szCs w:val="26"/>
        </w:rPr>
        <w:t>and also</w:t>
      </w:r>
      <w:proofErr w:type="gramEnd"/>
      <w:r w:rsidRPr="00445383">
        <w:rPr>
          <w:rFonts w:ascii="Times" w:hAnsi="Times" w:cs="AppleSystemUIFont"/>
          <w:sz w:val="26"/>
          <w:szCs w:val="26"/>
        </w:rPr>
        <w:t xml:space="preserve"> save the screenshots of the output. This will be used later for </w:t>
      </w:r>
      <w:r w:rsidRPr="00445383">
        <w:rPr>
          <w:rFonts w:ascii="Times" w:hAnsi="Times" w:cs="AppleSystemUIFontBold"/>
          <w:b/>
          <w:bCs/>
          <w:sz w:val="26"/>
          <w:szCs w:val="26"/>
        </w:rPr>
        <w:t>creating your GitHub Portfolio</w:t>
      </w:r>
      <w:r w:rsidRPr="00445383">
        <w:rPr>
          <w:rFonts w:ascii="Times" w:hAnsi="Times" w:cs="AppleSystemUIFont"/>
          <w:sz w:val="26"/>
          <w:szCs w:val="26"/>
        </w:rPr>
        <w:t>.</w:t>
      </w:r>
    </w:p>
    <w:p w14:paraId="19168CFC" w14:textId="77777777" w:rsidR="00EF7BEA" w:rsidRPr="00445383" w:rsidRDefault="00EF7BEA" w:rsidP="00445383">
      <w:p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</w:p>
    <w:p w14:paraId="29FC91C6" w14:textId="77777777" w:rsidR="00445383" w:rsidRPr="00EF7BEA" w:rsidRDefault="00445383" w:rsidP="00EF7BE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EF7BEA">
        <w:rPr>
          <w:rFonts w:ascii="Times" w:hAnsi="Times" w:cs="AppleSystemUIFont"/>
          <w:sz w:val="26"/>
          <w:szCs w:val="26"/>
        </w:rPr>
        <w:t>The submission of your GitHub repository link is mandatory. In order to track your task, you need to share the link of the repository. You can add a section in your document. </w:t>
      </w:r>
    </w:p>
    <w:p w14:paraId="597110FA" w14:textId="77777777" w:rsidR="00445383" w:rsidRPr="00EF7BEA" w:rsidRDefault="00445383" w:rsidP="00EF7BE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EF7BEA">
        <w:rPr>
          <w:rFonts w:ascii="Times" w:hAnsi="Times" w:cs="AppleSystemUIFont"/>
          <w:sz w:val="26"/>
          <w:szCs w:val="26"/>
        </w:rPr>
        <w:lastRenderedPageBreak/>
        <w:t xml:space="preserve">Document the </w:t>
      </w:r>
      <w:r w:rsidRPr="00B26375">
        <w:rPr>
          <w:rFonts w:ascii="Times" w:hAnsi="Times" w:cs="AppleSystemUIFont"/>
          <w:sz w:val="26"/>
          <w:szCs w:val="26"/>
          <w:highlight w:val="yellow"/>
        </w:rPr>
        <w:t>step-by-step process</w:t>
      </w:r>
      <w:r w:rsidRPr="00EF7BEA">
        <w:rPr>
          <w:rFonts w:ascii="Times" w:hAnsi="Times" w:cs="AppleSystemUIFont"/>
          <w:sz w:val="26"/>
          <w:szCs w:val="26"/>
        </w:rPr>
        <w:t xml:space="preserve"> starting from sprint planning to the product release. </w:t>
      </w:r>
    </w:p>
    <w:p w14:paraId="61A51B90" w14:textId="77777777" w:rsidR="00445383" w:rsidRPr="00EF7BEA" w:rsidRDefault="00445383" w:rsidP="00EF7BE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EF7BEA">
        <w:rPr>
          <w:rFonts w:ascii="Times" w:hAnsi="Times" w:cs="AppleSystemUIFont"/>
          <w:sz w:val="26"/>
          <w:szCs w:val="26"/>
        </w:rPr>
        <w:t xml:space="preserve">Application </w:t>
      </w:r>
      <w:r w:rsidRPr="00B26375">
        <w:rPr>
          <w:rFonts w:ascii="Times" w:hAnsi="Times" w:cs="AppleSystemUIFont"/>
          <w:sz w:val="26"/>
          <w:szCs w:val="26"/>
          <w:highlight w:val="yellow"/>
        </w:rPr>
        <w:t>should not close, exit, or throw an exception</w:t>
      </w:r>
      <w:r w:rsidRPr="00EF7BEA">
        <w:rPr>
          <w:rFonts w:ascii="Times" w:hAnsi="Times" w:cs="AppleSystemUIFont"/>
          <w:sz w:val="26"/>
          <w:szCs w:val="26"/>
        </w:rPr>
        <w:t xml:space="preserve"> if the user specifies an invalid input.</w:t>
      </w:r>
    </w:p>
    <w:p w14:paraId="161F4DDD" w14:textId="77777777" w:rsidR="00445383" w:rsidRPr="00EF7BEA" w:rsidRDefault="00445383" w:rsidP="00EF7BE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EF7BEA">
        <w:rPr>
          <w:rFonts w:ascii="Times" w:hAnsi="Times" w:cs="AppleSystemUIFont"/>
          <w:sz w:val="26"/>
          <w:szCs w:val="26"/>
        </w:rPr>
        <w:t xml:space="preserve">You need to submit the </w:t>
      </w:r>
      <w:r w:rsidRPr="00B26375">
        <w:rPr>
          <w:rFonts w:ascii="Times" w:hAnsi="Times" w:cs="AppleSystemUIFont"/>
          <w:sz w:val="26"/>
          <w:szCs w:val="26"/>
          <w:highlight w:val="green"/>
        </w:rPr>
        <w:t>final specification document</w:t>
      </w:r>
      <w:r w:rsidRPr="00EF7BEA">
        <w:rPr>
          <w:rFonts w:ascii="Times" w:hAnsi="Times" w:cs="AppleSystemUIFont"/>
          <w:sz w:val="26"/>
          <w:szCs w:val="26"/>
        </w:rPr>
        <w:t xml:space="preserve"> which includes: </w:t>
      </w:r>
    </w:p>
    <w:p w14:paraId="49FAD600" w14:textId="77777777" w:rsidR="00445383" w:rsidRPr="00EF7BEA" w:rsidRDefault="00445383" w:rsidP="00EF7BEA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B26375">
        <w:rPr>
          <w:rFonts w:ascii="Times" w:hAnsi="Times" w:cs="AppleSystemUIFont"/>
          <w:sz w:val="26"/>
          <w:szCs w:val="26"/>
          <w:highlight w:val="yellow"/>
        </w:rPr>
        <w:t>Project</w:t>
      </w:r>
      <w:r w:rsidRPr="00EF7BEA">
        <w:rPr>
          <w:rFonts w:ascii="Times" w:hAnsi="Times" w:cs="AppleSystemUIFont"/>
          <w:sz w:val="26"/>
          <w:szCs w:val="26"/>
        </w:rPr>
        <w:t xml:space="preserve"> and </w:t>
      </w:r>
      <w:r w:rsidRPr="00B26375">
        <w:rPr>
          <w:rFonts w:ascii="Times" w:hAnsi="Times" w:cs="AppleSystemUIFont"/>
          <w:sz w:val="26"/>
          <w:szCs w:val="26"/>
          <w:highlight w:val="yellow"/>
        </w:rPr>
        <w:t>developer</w:t>
      </w:r>
      <w:r w:rsidRPr="00EF7BEA">
        <w:rPr>
          <w:rFonts w:ascii="Times" w:hAnsi="Times" w:cs="AppleSystemUIFont"/>
          <w:sz w:val="26"/>
          <w:szCs w:val="26"/>
        </w:rPr>
        <w:t xml:space="preserve"> details </w:t>
      </w:r>
    </w:p>
    <w:p w14:paraId="36F0991D" w14:textId="77777777" w:rsidR="00445383" w:rsidRPr="00EF7BEA" w:rsidRDefault="00445383" w:rsidP="00EF7BEA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B26375">
        <w:rPr>
          <w:rFonts w:ascii="Times" w:hAnsi="Times" w:cs="AppleSystemUIFont"/>
          <w:sz w:val="26"/>
          <w:szCs w:val="26"/>
          <w:highlight w:val="yellow"/>
        </w:rPr>
        <w:t>Sprints</w:t>
      </w:r>
      <w:r w:rsidRPr="00EF7BEA">
        <w:rPr>
          <w:rFonts w:ascii="Times" w:hAnsi="Times" w:cs="AppleSystemUIFont"/>
          <w:sz w:val="26"/>
          <w:szCs w:val="26"/>
        </w:rPr>
        <w:t xml:space="preserve"> planned and the tasks achieved in them </w:t>
      </w:r>
    </w:p>
    <w:p w14:paraId="472EC294" w14:textId="77777777" w:rsidR="00445383" w:rsidRPr="00EF7BEA" w:rsidRDefault="00445383" w:rsidP="00EF7BEA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B26375">
        <w:rPr>
          <w:rFonts w:ascii="Times" w:hAnsi="Times" w:cs="AppleSystemUIFont"/>
          <w:sz w:val="26"/>
          <w:szCs w:val="26"/>
          <w:highlight w:val="yellow"/>
        </w:rPr>
        <w:t>Algorithms</w:t>
      </w:r>
      <w:r w:rsidRPr="00EF7BEA">
        <w:rPr>
          <w:rFonts w:ascii="Times" w:hAnsi="Times" w:cs="AppleSystemUIFont"/>
          <w:sz w:val="26"/>
          <w:szCs w:val="26"/>
        </w:rPr>
        <w:t xml:space="preserve"> and </w:t>
      </w:r>
      <w:r w:rsidRPr="00B26375">
        <w:rPr>
          <w:rFonts w:ascii="Times" w:hAnsi="Times" w:cs="AppleSystemUIFont"/>
          <w:sz w:val="26"/>
          <w:szCs w:val="26"/>
          <w:highlight w:val="yellow"/>
        </w:rPr>
        <w:t>flowcharts</w:t>
      </w:r>
      <w:r w:rsidRPr="00EF7BEA">
        <w:rPr>
          <w:rFonts w:ascii="Times" w:hAnsi="Times" w:cs="AppleSystemUIFont"/>
          <w:sz w:val="26"/>
          <w:szCs w:val="26"/>
        </w:rPr>
        <w:t xml:space="preserve"> of the application </w:t>
      </w:r>
    </w:p>
    <w:p w14:paraId="67EB87D2" w14:textId="77777777" w:rsidR="00445383" w:rsidRPr="00EF7BEA" w:rsidRDefault="00445383" w:rsidP="00EF7BEA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B26375">
        <w:rPr>
          <w:rFonts w:ascii="Times" w:hAnsi="Times" w:cs="AppleSystemUIFont"/>
          <w:sz w:val="26"/>
          <w:szCs w:val="26"/>
          <w:highlight w:val="yellow"/>
        </w:rPr>
        <w:t>Core concepts</w:t>
      </w:r>
      <w:r w:rsidRPr="00EF7BEA">
        <w:rPr>
          <w:rFonts w:ascii="Times" w:hAnsi="Times" w:cs="AppleSystemUIFont"/>
          <w:sz w:val="26"/>
          <w:szCs w:val="26"/>
        </w:rPr>
        <w:t xml:space="preserve"> used in the project </w:t>
      </w:r>
    </w:p>
    <w:p w14:paraId="51C67E3F" w14:textId="77777777" w:rsidR="00445383" w:rsidRPr="00EF7BEA" w:rsidRDefault="00445383" w:rsidP="00EF7BEA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EF7BEA">
        <w:rPr>
          <w:rFonts w:ascii="Times" w:hAnsi="Times" w:cs="AppleSystemUIFont"/>
          <w:sz w:val="26"/>
          <w:szCs w:val="26"/>
        </w:rPr>
        <w:t xml:space="preserve">Links to the </w:t>
      </w:r>
      <w:r w:rsidRPr="00B26375">
        <w:rPr>
          <w:rFonts w:ascii="Times" w:hAnsi="Times" w:cs="AppleSystemUIFont"/>
          <w:sz w:val="26"/>
          <w:szCs w:val="26"/>
          <w:highlight w:val="yellow"/>
        </w:rPr>
        <w:t>GitHub repository</w:t>
      </w:r>
      <w:r w:rsidRPr="00EF7BEA">
        <w:rPr>
          <w:rFonts w:ascii="Times" w:hAnsi="Times" w:cs="AppleSystemUIFont"/>
          <w:sz w:val="26"/>
          <w:szCs w:val="26"/>
        </w:rPr>
        <w:t xml:space="preserve"> to verify the project completion </w:t>
      </w:r>
    </w:p>
    <w:p w14:paraId="46E6137F" w14:textId="77777777" w:rsidR="00445383" w:rsidRPr="00EF7BEA" w:rsidRDefault="00445383" w:rsidP="00EF7BEA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Times" w:hAnsi="Times" w:cs="AppleSystemUIFont"/>
          <w:sz w:val="26"/>
          <w:szCs w:val="26"/>
        </w:rPr>
      </w:pPr>
      <w:r w:rsidRPr="00EF7BEA">
        <w:rPr>
          <w:rFonts w:ascii="Times" w:hAnsi="Times" w:cs="AppleSystemUIFont"/>
          <w:sz w:val="26"/>
          <w:szCs w:val="26"/>
        </w:rPr>
        <w:t xml:space="preserve">Your conclusion on </w:t>
      </w:r>
      <w:r w:rsidRPr="00B26375">
        <w:rPr>
          <w:rFonts w:ascii="Times" w:hAnsi="Times" w:cs="AppleSystemUIFont"/>
          <w:sz w:val="26"/>
          <w:szCs w:val="26"/>
          <w:highlight w:val="yellow"/>
        </w:rPr>
        <w:t>enhancing</w:t>
      </w:r>
      <w:r w:rsidRPr="00EF7BEA">
        <w:rPr>
          <w:rFonts w:ascii="Times" w:hAnsi="Times" w:cs="AppleSystemUIFont"/>
          <w:sz w:val="26"/>
          <w:szCs w:val="26"/>
        </w:rPr>
        <w:t xml:space="preserve"> the application and defining the </w:t>
      </w:r>
      <w:r w:rsidRPr="00B26375">
        <w:rPr>
          <w:rFonts w:ascii="Times" w:hAnsi="Times" w:cs="AppleSystemUIFont"/>
          <w:sz w:val="26"/>
          <w:szCs w:val="26"/>
          <w:highlight w:val="yellow"/>
        </w:rPr>
        <w:t>USPs</w:t>
      </w:r>
      <w:r w:rsidRPr="00EF7BEA">
        <w:rPr>
          <w:rFonts w:ascii="Times" w:hAnsi="Times" w:cs="AppleSystemUIFont"/>
          <w:sz w:val="26"/>
          <w:szCs w:val="26"/>
        </w:rPr>
        <w:t xml:space="preserve"> (Unique Selling Points)</w:t>
      </w:r>
    </w:p>
    <w:p w14:paraId="7E24FB3A" w14:textId="77777777" w:rsidR="00E54671" w:rsidRPr="00445383" w:rsidRDefault="00E54671">
      <w:pPr>
        <w:rPr>
          <w:rFonts w:ascii="Times" w:hAnsi="Times"/>
        </w:rPr>
      </w:pPr>
    </w:p>
    <w:sectPr w:rsidR="00E54671" w:rsidRPr="00445383" w:rsidSect="00FB04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B04209"/>
    <w:multiLevelType w:val="hybridMultilevel"/>
    <w:tmpl w:val="4E0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404B"/>
    <w:multiLevelType w:val="hybridMultilevel"/>
    <w:tmpl w:val="6D06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76125"/>
    <w:multiLevelType w:val="hybridMultilevel"/>
    <w:tmpl w:val="242C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1486E"/>
    <w:multiLevelType w:val="hybridMultilevel"/>
    <w:tmpl w:val="C17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1685C"/>
    <w:multiLevelType w:val="hybridMultilevel"/>
    <w:tmpl w:val="C558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83"/>
    <w:rsid w:val="00116C61"/>
    <w:rsid w:val="0013537A"/>
    <w:rsid w:val="001435CF"/>
    <w:rsid w:val="003E3E37"/>
    <w:rsid w:val="003F6D34"/>
    <w:rsid w:val="00445383"/>
    <w:rsid w:val="005C6585"/>
    <w:rsid w:val="007D73AD"/>
    <w:rsid w:val="00B26375"/>
    <w:rsid w:val="00BF6813"/>
    <w:rsid w:val="00C9213E"/>
    <w:rsid w:val="00D87EF5"/>
    <w:rsid w:val="00E54671"/>
    <w:rsid w:val="00EF7BEA"/>
    <w:rsid w:val="00F77B4B"/>
    <w:rsid w:val="00FD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1E831"/>
  <w15:chartTrackingRefBased/>
  <w15:docId w15:val="{AE174E77-6619-B249-9CD4-BA0ADE77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Zhen</dc:creator>
  <cp:keywords/>
  <dc:description/>
  <cp:lastModifiedBy>Yang, Zhen</cp:lastModifiedBy>
  <cp:revision>19</cp:revision>
  <dcterms:created xsi:type="dcterms:W3CDTF">2022-02-13T07:57:00Z</dcterms:created>
  <dcterms:modified xsi:type="dcterms:W3CDTF">2022-02-22T03:10:00Z</dcterms:modified>
</cp:coreProperties>
</file>